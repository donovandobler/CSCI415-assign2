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3BCB2" w14:textId="75473673" w:rsidR="00A9204E" w:rsidRPr="005F60E7" w:rsidRDefault="005F60E7" w:rsidP="005F60E7">
      <w:pPr>
        <w:jc w:val="center"/>
        <w:rPr>
          <w:b/>
          <w:sz w:val="32"/>
          <w:szCs w:val="32"/>
        </w:rPr>
      </w:pPr>
      <w:r w:rsidRPr="005F60E7">
        <w:rPr>
          <w:b/>
          <w:sz w:val="32"/>
          <w:szCs w:val="32"/>
        </w:rPr>
        <w:t>CSCI 415 – Assignment 2</w:t>
      </w:r>
    </w:p>
    <w:p w14:paraId="4800D542" w14:textId="63022C00" w:rsidR="005F60E7" w:rsidRDefault="005F60E7"/>
    <w:p w14:paraId="655EF2D6" w14:textId="3CCCEC0B" w:rsidR="005F60E7" w:rsidRPr="00FC22B4" w:rsidRDefault="005F60E7" w:rsidP="005F60E7">
      <w:pPr>
        <w:jc w:val="center"/>
        <w:rPr>
          <w:b/>
        </w:rPr>
      </w:pPr>
      <w:r w:rsidRPr="00FC22B4">
        <w:rPr>
          <w:b/>
        </w:rPr>
        <w:t>Donovan Dobler and Ethan Gellerman</w:t>
      </w:r>
    </w:p>
    <w:p w14:paraId="1C883AF0" w14:textId="3149D3F8" w:rsidR="005F60E7" w:rsidRDefault="005F60E7" w:rsidP="005F60E7">
      <w:pPr>
        <w:jc w:val="center"/>
      </w:pPr>
    </w:p>
    <w:p w14:paraId="1B12A8E2" w14:textId="5EF54176" w:rsidR="00FC22B4" w:rsidRDefault="00FC22B4" w:rsidP="00FC22B4">
      <w:pPr>
        <w:rPr>
          <w:b/>
        </w:rPr>
      </w:pPr>
      <w:bookmarkStart w:id="0" w:name="_GoBack"/>
      <w:bookmarkEnd w:id="0"/>
      <w:r>
        <w:rPr>
          <w:b/>
        </w:rPr>
        <w:t>Source code walkthrough:</w:t>
      </w:r>
    </w:p>
    <w:p w14:paraId="01DD263C" w14:textId="3755A368" w:rsidR="00230BDB" w:rsidRDefault="00230BDB" w:rsidP="00FC22B4">
      <w:pPr>
        <w:rPr>
          <w:b/>
        </w:rPr>
      </w:pPr>
    </w:p>
    <w:p w14:paraId="6B6AADE3" w14:textId="769DC6E3" w:rsidR="005F1B79" w:rsidRDefault="005F1B79" w:rsidP="00FC22B4">
      <w:pPr>
        <w:rPr>
          <w:b/>
        </w:rPr>
      </w:pPr>
    </w:p>
    <w:p w14:paraId="1DE3E22F" w14:textId="77777777" w:rsidR="005F1B79" w:rsidRDefault="005F1B79" w:rsidP="00FC22B4">
      <w:pPr>
        <w:rPr>
          <w:b/>
        </w:rPr>
      </w:pPr>
    </w:p>
    <w:p w14:paraId="55C66FE2" w14:textId="2D9F9A75" w:rsidR="00230BDB" w:rsidRPr="00230BDB" w:rsidRDefault="00230BDB" w:rsidP="00FC22B4">
      <w:r>
        <w:t>Main method:</w:t>
      </w:r>
    </w:p>
    <w:p w14:paraId="7B44A237" w14:textId="3110CD7F" w:rsidR="00FC22B4" w:rsidRDefault="00FC22B4" w:rsidP="00FC22B4">
      <w:r>
        <w:rPr>
          <w:noProof/>
        </w:rPr>
        <w:drawing>
          <wp:inline distT="0" distB="0" distL="0" distR="0" wp14:anchorId="390CE014" wp14:editId="124E0106">
            <wp:extent cx="5367545" cy="65913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3885" cy="661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5C3F" w14:textId="3E260018" w:rsidR="00FC22B4" w:rsidRDefault="00120343" w:rsidP="00FC22B4">
      <w:r>
        <w:lastRenderedPageBreak/>
        <w:t>The port number is provided to this method at the terminal when the proxy is run. A socket is attempted to be initialized at this port on the host. After successful binding to the socket, the proxy listens for connections. If a request is detected, a new thread is created with the information provided by the client.</w:t>
      </w:r>
    </w:p>
    <w:p w14:paraId="279A8A49" w14:textId="77777777" w:rsidR="00230BDB" w:rsidRDefault="00230BDB" w:rsidP="00FC22B4"/>
    <w:p w14:paraId="1CBD6798" w14:textId="77777777" w:rsidR="00230BDB" w:rsidRDefault="00230BDB" w:rsidP="00FC22B4"/>
    <w:p w14:paraId="5505B81D" w14:textId="6EB7D042" w:rsidR="00230BDB" w:rsidRDefault="00230BDB" w:rsidP="00FC22B4">
      <w:r>
        <w:t>run_thread method:</w:t>
      </w:r>
    </w:p>
    <w:p w14:paraId="5DC5CC37" w14:textId="3E0F4680" w:rsidR="00120343" w:rsidRDefault="00120343" w:rsidP="00FC22B4">
      <w:r>
        <w:rPr>
          <w:noProof/>
        </w:rPr>
        <w:drawing>
          <wp:inline distT="0" distB="0" distL="0" distR="0" wp14:anchorId="7DF74BB0" wp14:editId="131F97CD">
            <wp:extent cx="5124450" cy="5172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6AB9" w14:textId="31A8D04B" w:rsidR="00120343" w:rsidRDefault="00120343" w:rsidP="00FC22B4"/>
    <w:p w14:paraId="14C1C3A9" w14:textId="6D0D9BFC" w:rsidR="00120343" w:rsidRDefault="00120343" w:rsidP="00FC22B4">
      <w:r>
        <w:t>The thread is initialized, and a buffer is created for storing the HTTP request. The current time is checked for logging and a log file established for writing to.</w:t>
      </w:r>
    </w:p>
    <w:p w14:paraId="6A8D774F" w14:textId="5027102D" w:rsidR="00230BDB" w:rsidRDefault="00230BDB" w:rsidP="00FC22B4"/>
    <w:p w14:paraId="05A47F91" w14:textId="12BEA2C3" w:rsidR="00230BDB" w:rsidRDefault="00230BDB" w:rsidP="00FC22B4"/>
    <w:p w14:paraId="3676D873" w14:textId="085A83CE" w:rsidR="00230BDB" w:rsidRDefault="00230BDB" w:rsidP="00FC22B4"/>
    <w:p w14:paraId="137F2904" w14:textId="10553441" w:rsidR="00230BDB" w:rsidRDefault="00230BDB" w:rsidP="00FC22B4"/>
    <w:p w14:paraId="2FC26520" w14:textId="4FAE495A" w:rsidR="00230BDB" w:rsidRDefault="00230BDB" w:rsidP="00FC22B4"/>
    <w:p w14:paraId="6C40DB88" w14:textId="0F32E872" w:rsidR="00230BDB" w:rsidRDefault="00230BDB" w:rsidP="00FC22B4"/>
    <w:p w14:paraId="2F0C1097" w14:textId="7CE54D04" w:rsidR="00230BDB" w:rsidRDefault="00230BDB" w:rsidP="00FC22B4"/>
    <w:p w14:paraId="03C87C55" w14:textId="3D566F51" w:rsidR="00230BDB" w:rsidRDefault="00230BDB" w:rsidP="00FC22B4"/>
    <w:p w14:paraId="37F9573C" w14:textId="73946658" w:rsidR="00230BDB" w:rsidRDefault="00230BDB" w:rsidP="00FC22B4"/>
    <w:p w14:paraId="1F273E19" w14:textId="3F860FF0" w:rsidR="00230BDB" w:rsidRDefault="00230BDB" w:rsidP="00FC22B4"/>
    <w:p w14:paraId="151E2F46" w14:textId="4208560A" w:rsidR="00230BDB" w:rsidRDefault="00230BDB" w:rsidP="00FC22B4"/>
    <w:p w14:paraId="54D98DA8" w14:textId="391C3F92" w:rsidR="00230BDB" w:rsidRDefault="00230BDB" w:rsidP="00FC22B4"/>
    <w:p w14:paraId="7B7A1D3A" w14:textId="77777777" w:rsidR="00230BDB" w:rsidRDefault="00230BDB" w:rsidP="00FC22B4"/>
    <w:p w14:paraId="6263CED4" w14:textId="293BF030" w:rsidR="00230BDB" w:rsidRDefault="00230BDB" w:rsidP="00FC22B4">
      <w:r>
        <w:t>run_thread method continued:</w:t>
      </w:r>
    </w:p>
    <w:p w14:paraId="211F0D5E" w14:textId="186150A6" w:rsidR="00120343" w:rsidRDefault="00120343" w:rsidP="00FC22B4">
      <w:r>
        <w:rPr>
          <w:noProof/>
        </w:rPr>
        <w:drawing>
          <wp:inline distT="0" distB="0" distL="0" distR="0" wp14:anchorId="1151ED85" wp14:editId="605FB646">
            <wp:extent cx="3152775" cy="29049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3618" cy="292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A953" w14:textId="77C3F23E" w:rsidR="00120343" w:rsidRDefault="00120343" w:rsidP="00FC22B4"/>
    <w:p w14:paraId="0C18F540" w14:textId="334AEF4B" w:rsidR="00230BDB" w:rsidRDefault="00230BDB" w:rsidP="00FC22B4">
      <w:r>
        <w:t>Each part of the header is sent to be parsed to get the correct format. That method is below:</w:t>
      </w:r>
    </w:p>
    <w:p w14:paraId="6230A738" w14:textId="77777777" w:rsidR="00230BDB" w:rsidRDefault="00230BDB" w:rsidP="00FC22B4"/>
    <w:p w14:paraId="7A775C10" w14:textId="40C821D0" w:rsidR="00230BDB" w:rsidRDefault="00230BDB" w:rsidP="00FC22B4">
      <w:r>
        <w:rPr>
          <w:noProof/>
        </w:rPr>
        <w:lastRenderedPageBreak/>
        <w:drawing>
          <wp:inline distT="0" distB="0" distL="0" distR="0" wp14:anchorId="46FA6904" wp14:editId="4EAA3BC4">
            <wp:extent cx="3209925" cy="4540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9554" cy="468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F9DC" w14:textId="25AE2791" w:rsidR="00230BDB" w:rsidRDefault="00230BDB" w:rsidP="00FC22B4">
      <w:r>
        <w:t>run_thread method continued:</w:t>
      </w:r>
    </w:p>
    <w:p w14:paraId="779938C9" w14:textId="549C6F22" w:rsidR="00230BDB" w:rsidRDefault="00230BDB" w:rsidP="00FC22B4">
      <w:r>
        <w:rPr>
          <w:noProof/>
        </w:rPr>
        <w:lastRenderedPageBreak/>
        <w:drawing>
          <wp:inline distT="0" distB="0" distL="0" distR="0" wp14:anchorId="10604B0A" wp14:editId="166521A3">
            <wp:extent cx="5943600" cy="4364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621B" w14:textId="75C56652" w:rsidR="00120343" w:rsidRDefault="00120343" w:rsidP="00FC22B4"/>
    <w:p w14:paraId="30F340B1" w14:textId="52DE61C6" w:rsidR="00120343" w:rsidRDefault="00230BDB" w:rsidP="00FC22B4">
      <w:r>
        <w:t xml:space="preserve">A new response structure is created to send to the client. </w:t>
      </w:r>
      <w:r w:rsidR="004F52D8">
        <w:t>The parsed header is sent to the server from the proxy. When a valid response is received, the bytes returned is captured and returned with the server response. The logging information is saved to the log file and printed to the console screen.</w:t>
      </w:r>
    </w:p>
    <w:p w14:paraId="3859C697" w14:textId="67246AA4" w:rsidR="004F52D8" w:rsidRDefault="004F52D8" w:rsidP="00FC22B4"/>
    <w:p w14:paraId="7B1C02F8" w14:textId="7CAAEBC9" w:rsidR="004F52D8" w:rsidRDefault="004F52D8" w:rsidP="00FC22B4"/>
    <w:p w14:paraId="44247C6C" w14:textId="46C6258F" w:rsidR="004F52D8" w:rsidRDefault="004F52D8" w:rsidP="00FC22B4"/>
    <w:p w14:paraId="3A9BAF20" w14:textId="019A1FBE" w:rsidR="004F52D8" w:rsidRDefault="004F52D8" w:rsidP="00FC22B4"/>
    <w:p w14:paraId="10C06995" w14:textId="409F3D64" w:rsidR="004F52D8" w:rsidRDefault="004F52D8" w:rsidP="00FC22B4"/>
    <w:p w14:paraId="3802F684" w14:textId="64B7E531" w:rsidR="004F52D8" w:rsidRDefault="004F52D8" w:rsidP="00FC22B4"/>
    <w:p w14:paraId="7DE06E53" w14:textId="25F56B14" w:rsidR="004F52D8" w:rsidRDefault="004F52D8" w:rsidP="00FC22B4"/>
    <w:p w14:paraId="53199ABB" w14:textId="1851E82E" w:rsidR="004F52D8" w:rsidRDefault="004F52D8" w:rsidP="00FC22B4"/>
    <w:p w14:paraId="1944E3F0" w14:textId="02E91CA6" w:rsidR="004F52D8" w:rsidRDefault="004F52D8" w:rsidP="00FC22B4"/>
    <w:p w14:paraId="43FCB118" w14:textId="5022C6AD" w:rsidR="004F52D8" w:rsidRDefault="004F52D8" w:rsidP="00FC22B4"/>
    <w:p w14:paraId="612CCD56" w14:textId="0ECE4B11" w:rsidR="004F52D8" w:rsidRDefault="004F52D8" w:rsidP="00FC22B4"/>
    <w:p w14:paraId="1B227118" w14:textId="135955C0" w:rsidR="004F52D8" w:rsidRDefault="004F52D8" w:rsidP="00FC22B4"/>
    <w:p w14:paraId="653B6AC8" w14:textId="337C782A" w:rsidR="004F52D8" w:rsidRDefault="004F52D8" w:rsidP="00FC22B4"/>
    <w:p w14:paraId="491AA040" w14:textId="1D828B8C" w:rsidR="004F52D8" w:rsidRDefault="004F52D8" w:rsidP="00FC22B4"/>
    <w:p w14:paraId="34303A99" w14:textId="3944D706" w:rsidR="004F52D8" w:rsidRDefault="004F52D8" w:rsidP="00FC22B4"/>
    <w:p w14:paraId="20F9DA0C" w14:textId="2C2EC22C" w:rsidR="004F52D8" w:rsidRDefault="004F52D8" w:rsidP="00FC22B4"/>
    <w:p w14:paraId="18DBD439" w14:textId="46C97B2A" w:rsidR="004F52D8" w:rsidRDefault="004F52D8" w:rsidP="00FC22B4"/>
    <w:p w14:paraId="3A86D020" w14:textId="3F749FF0" w:rsidR="004F52D8" w:rsidRDefault="004F52D8" w:rsidP="00FC22B4">
      <w:r>
        <w:t>proxy_request method:</w:t>
      </w:r>
    </w:p>
    <w:p w14:paraId="186430FC" w14:textId="523620AD" w:rsidR="004F52D8" w:rsidRDefault="004F52D8" w:rsidP="00FC22B4">
      <w:r>
        <w:rPr>
          <w:noProof/>
        </w:rPr>
        <w:lastRenderedPageBreak/>
        <w:drawing>
          <wp:inline distT="0" distB="0" distL="0" distR="0" wp14:anchorId="50F77398" wp14:editId="401A7638">
            <wp:extent cx="5753100" cy="7048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9C02" w14:textId="6466CC45" w:rsidR="004F52D8" w:rsidRDefault="004F52D8" w:rsidP="00FC22B4"/>
    <w:p w14:paraId="56B76136" w14:textId="713E240A" w:rsidR="004F52D8" w:rsidRDefault="004F52D8" w:rsidP="00FC22B4">
      <w:r>
        <w:t>Sent from the thread method, each thread sends its request to the targeted server, if it is a valid http request. If the server is valid, the request is built and written to the socket.</w:t>
      </w:r>
    </w:p>
    <w:p w14:paraId="77F994CE" w14:textId="3CCEA8BC" w:rsidR="004F52D8" w:rsidRDefault="004F52D8" w:rsidP="00FC22B4"/>
    <w:p w14:paraId="5F2BFE8D" w14:textId="35D1414A" w:rsidR="004F52D8" w:rsidRDefault="004F52D8" w:rsidP="00FC22B4"/>
    <w:p w14:paraId="37C27419" w14:textId="5EACAE83" w:rsidR="004F52D8" w:rsidRDefault="005F1B79" w:rsidP="00FC22B4">
      <w:r>
        <w:t>proxy_request method continued:</w:t>
      </w:r>
    </w:p>
    <w:p w14:paraId="482CF185" w14:textId="7F3A62DD" w:rsidR="004F52D8" w:rsidRDefault="004F52D8" w:rsidP="00FC22B4">
      <w:r>
        <w:rPr>
          <w:noProof/>
        </w:rPr>
        <w:lastRenderedPageBreak/>
        <w:drawing>
          <wp:inline distT="0" distB="0" distL="0" distR="0" wp14:anchorId="7B0758AA" wp14:editId="5BDABAD3">
            <wp:extent cx="5943600" cy="6026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0E4D" w14:textId="21AFCC8E" w:rsidR="00120343" w:rsidRDefault="005F1B79" w:rsidP="00FC22B4">
      <w:r>
        <w:t>The response from the server is saved to memory and returned to the thread.</w:t>
      </w:r>
    </w:p>
    <w:p w14:paraId="70472BD0" w14:textId="4B85D18B" w:rsidR="005F1B79" w:rsidRDefault="005F1B79" w:rsidP="00FC22B4"/>
    <w:p w14:paraId="67C49770" w14:textId="7BF28AA3" w:rsidR="005F1B79" w:rsidRDefault="005F1B79" w:rsidP="00FC22B4"/>
    <w:p w14:paraId="22BD7F16" w14:textId="5AC129CF" w:rsidR="005F1B79" w:rsidRDefault="005F1B79" w:rsidP="00FC22B4"/>
    <w:p w14:paraId="3F6DDA98" w14:textId="7467BE60" w:rsidR="005F1B79" w:rsidRDefault="005F1B79" w:rsidP="00FC22B4"/>
    <w:p w14:paraId="4AFF5BD1" w14:textId="41722CFA" w:rsidR="005F1B79" w:rsidRDefault="005F1B79" w:rsidP="00FC22B4"/>
    <w:p w14:paraId="54345AAC" w14:textId="778748E1" w:rsidR="005F1B79" w:rsidRDefault="005F1B79" w:rsidP="00FC22B4"/>
    <w:p w14:paraId="1C03DC1F" w14:textId="5B2058D1" w:rsidR="005F1B79" w:rsidRDefault="005F1B79" w:rsidP="00FC22B4"/>
    <w:p w14:paraId="02FC35AD" w14:textId="20A3E8F8" w:rsidR="005F1B79" w:rsidRDefault="005F1B79" w:rsidP="00FC22B4"/>
    <w:p w14:paraId="4B2D31A3" w14:textId="1FD605E5" w:rsidR="005F1B79" w:rsidRDefault="005F1B79" w:rsidP="00FC22B4"/>
    <w:p w14:paraId="70ACE733" w14:textId="342E7488" w:rsidR="005F1B79" w:rsidRDefault="005F1B79" w:rsidP="00FC22B4"/>
    <w:p w14:paraId="7539598C" w14:textId="448C190E" w:rsidR="005F1B79" w:rsidRDefault="005F1B79" w:rsidP="00FC22B4">
      <w:r>
        <w:t>Header files, response structure, and error hander method:</w:t>
      </w:r>
    </w:p>
    <w:p w14:paraId="50CD0C39" w14:textId="5F6F0E43" w:rsidR="005F1B79" w:rsidRDefault="005F1B79" w:rsidP="00FC22B4">
      <w:r>
        <w:rPr>
          <w:noProof/>
        </w:rPr>
        <w:lastRenderedPageBreak/>
        <w:drawing>
          <wp:inline distT="0" distB="0" distL="0" distR="0" wp14:anchorId="42830365" wp14:editId="3726187A">
            <wp:extent cx="3619500" cy="4657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1BE1" w14:textId="01C08C90" w:rsidR="00120343" w:rsidRDefault="00120343" w:rsidP="00FC22B4"/>
    <w:p w14:paraId="52DD33AC" w14:textId="77777777" w:rsidR="00120343" w:rsidRPr="00FC22B4" w:rsidRDefault="00120343" w:rsidP="00FC22B4"/>
    <w:sectPr w:rsidR="00120343" w:rsidRPr="00FC2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FB2231B"/>
    <w:multiLevelType w:val="hybridMultilevel"/>
    <w:tmpl w:val="B4083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E7"/>
    <w:rsid w:val="00120343"/>
    <w:rsid w:val="00230BDB"/>
    <w:rsid w:val="004F52D8"/>
    <w:rsid w:val="005F1B79"/>
    <w:rsid w:val="005F60E7"/>
    <w:rsid w:val="00645252"/>
    <w:rsid w:val="006D3D74"/>
    <w:rsid w:val="0083569A"/>
    <w:rsid w:val="00990AEF"/>
    <w:rsid w:val="00A9204E"/>
    <w:rsid w:val="00D84202"/>
    <w:rsid w:val="00FC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DCCC"/>
  <w15:chartTrackingRefBased/>
  <w15:docId w15:val="{B960B402-C341-4557-8AA6-A95A0E44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5F6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INIUMFALCON\AppData\Roaming\Microsoft\Templates\Single%20spaced%20(blank)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(blank)(3)</Template>
  <TotalTime>68</TotalTime>
  <Pages>8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ALUMINIUMFALCON</dc:creator>
  <cp:keywords/>
  <dc:description/>
  <cp:lastModifiedBy>Ethan Gellerman</cp:lastModifiedBy>
  <cp:revision>2</cp:revision>
  <dcterms:created xsi:type="dcterms:W3CDTF">2018-10-02T00:05:00Z</dcterms:created>
  <dcterms:modified xsi:type="dcterms:W3CDTF">2018-10-02T01:14:00Z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