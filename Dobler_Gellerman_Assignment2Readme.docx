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86666" w14:textId="77777777" w:rsidR="00031C30" w:rsidRPr="005F60E7" w:rsidRDefault="00031C30" w:rsidP="00031C30">
      <w:pPr>
        <w:jc w:val="center"/>
        <w:rPr>
          <w:b/>
          <w:sz w:val="32"/>
          <w:szCs w:val="32"/>
        </w:rPr>
      </w:pPr>
      <w:r w:rsidRPr="005F60E7">
        <w:rPr>
          <w:b/>
          <w:sz w:val="32"/>
          <w:szCs w:val="32"/>
        </w:rPr>
        <w:t>CSCI 415 – Assignment 2</w:t>
      </w:r>
    </w:p>
    <w:p w14:paraId="484D389C" w14:textId="77777777" w:rsidR="00031C30" w:rsidRDefault="00031C30" w:rsidP="00031C30"/>
    <w:p w14:paraId="5581A58B" w14:textId="77777777" w:rsidR="00031C30" w:rsidRPr="00FC22B4" w:rsidRDefault="00031C30" w:rsidP="00031C30">
      <w:pPr>
        <w:jc w:val="center"/>
        <w:rPr>
          <w:b/>
        </w:rPr>
      </w:pPr>
      <w:r w:rsidRPr="00FC22B4">
        <w:rPr>
          <w:b/>
        </w:rPr>
        <w:t>Donovan Dobler and Ethan Gellerman</w:t>
      </w:r>
    </w:p>
    <w:p w14:paraId="69B89C69" w14:textId="77777777" w:rsidR="00031C30" w:rsidRDefault="00031C30" w:rsidP="00031C30">
      <w:pPr>
        <w:jc w:val="center"/>
      </w:pPr>
    </w:p>
    <w:p w14:paraId="6A555CF5" w14:textId="77777777" w:rsidR="00031C30" w:rsidRPr="00FC22B4" w:rsidRDefault="00031C30" w:rsidP="00031C30">
      <w:pPr>
        <w:pStyle w:val="ListParagraph"/>
        <w:numPr>
          <w:ilvl w:val="0"/>
          <w:numId w:val="24"/>
        </w:numPr>
      </w:pPr>
      <w:r>
        <w:t xml:space="preserve">Proxy is written in C. </w:t>
      </w:r>
    </w:p>
    <w:p w14:paraId="67DC03A9" w14:textId="77777777" w:rsidR="00031C30" w:rsidRDefault="00031C30" w:rsidP="00031C30">
      <w:pPr>
        <w:pStyle w:val="ListParagraph"/>
        <w:ind w:left="1440"/>
        <w:rPr>
          <w:b/>
        </w:rPr>
      </w:pPr>
    </w:p>
    <w:p w14:paraId="7E85505E" w14:textId="77777777" w:rsidR="00031C30" w:rsidRPr="00FC22B4" w:rsidRDefault="00031C30" w:rsidP="00031C30">
      <w:pPr>
        <w:pStyle w:val="ListParagraph"/>
        <w:ind w:left="1440"/>
        <w:rPr>
          <w:b/>
        </w:rPr>
      </w:pPr>
      <w:r w:rsidRPr="005F60E7">
        <w:rPr>
          <w:b/>
        </w:rPr>
        <w:t>To run:</w:t>
      </w:r>
    </w:p>
    <w:p w14:paraId="5B692E84" w14:textId="77777777" w:rsidR="00031C30" w:rsidRDefault="00031C30" w:rsidP="00031C30">
      <w:pPr>
        <w:pStyle w:val="ListParagraph"/>
        <w:numPr>
          <w:ilvl w:val="0"/>
          <w:numId w:val="24"/>
        </w:numPr>
      </w:pPr>
      <w:r>
        <w:t>Run PUTTY with tunneling options in effect:</w:t>
      </w:r>
    </w:p>
    <w:p w14:paraId="6D2A6E45" w14:textId="77777777" w:rsidR="00031C30" w:rsidRDefault="00031C30" w:rsidP="00031C30">
      <w:pPr>
        <w:pStyle w:val="ListParagraph"/>
        <w:ind w:left="1440"/>
        <w:rPr>
          <w:b/>
        </w:rPr>
      </w:pPr>
      <w:r>
        <w:rPr>
          <w:noProof/>
        </w:rPr>
        <w:drawing>
          <wp:inline distT="0" distB="0" distL="0" distR="0" wp14:anchorId="2A1DB921" wp14:editId="5153F3F0">
            <wp:extent cx="4314825" cy="4229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31A0" w14:textId="77777777" w:rsidR="00031C30" w:rsidRDefault="00031C30" w:rsidP="00031C30">
      <w:pPr>
        <w:pStyle w:val="ListParagraph"/>
        <w:ind w:left="1440"/>
        <w:rPr>
          <w:b/>
        </w:rPr>
      </w:pPr>
    </w:p>
    <w:p w14:paraId="00DD719D" w14:textId="77777777" w:rsidR="00031C30" w:rsidRDefault="00031C30" w:rsidP="00031C30">
      <w:pPr>
        <w:pStyle w:val="ListParagraph"/>
        <w:ind w:left="1440"/>
        <w:rPr>
          <w:b/>
        </w:rPr>
      </w:pPr>
    </w:p>
    <w:p w14:paraId="4A5C4723" w14:textId="77777777" w:rsidR="00031C30" w:rsidRDefault="00031C30" w:rsidP="00031C30">
      <w:pPr>
        <w:pStyle w:val="ListParagraph"/>
        <w:ind w:left="1440"/>
        <w:rPr>
          <w:b/>
        </w:rPr>
      </w:pPr>
    </w:p>
    <w:p w14:paraId="5121DEE9" w14:textId="77777777" w:rsidR="00031C30" w:rsidRDefault="00031C30" w:rsidP="00031C30">
      <w:pPr>
        <w:pStyle w:val="ListParagraph"/>
        <w:ind w:left="1440"/>
        <w:rPr>
          <w:b/>
        </w:rPr>
      </w:pPr>
    </w:p>
    <w:p w14:paraId="1B7163BE" w14:textId="77777777" w:rsidR="00031C30" w:rsidRDefault="00031C30" w:rsidP="00031C30">
      <w:pPr>
        <w:pStyle w:val="ListParagraph"/>
        <w:ind w:left="1440"/>
        <w:rPr>
          <w:b/>
        </w:rPr>
      </w:pPr>
    </w:p>
    <w:p w14:paraId="680C345B" w14:textId="77777777" w:rsidR="00031C30" w:rsidRDefault="00031C30" w:rsidP="00031C30">
      <w:pPr>
        <w:pStyle w:val="ListParagraph"/>
        <w:ind w:left="1440"/>
        <w:rPr>
          <w:b/>
        </w:rPr>
      </w:pPr>
    </w:p>
    <w:p w14:paraId="37417A13" w14:textId="77777777" w:rsidR="00031C30" w:rsidRDefault="00031C30" w:rsidP="00031C30">
      <w:pPr>
        <w:pStyle w:val="ListParagraph"/>
        <w:ind w:left="1440"/>
        <w:rPr>
          <w:b/>
        </w:rPr>
      </w:pPr>
    </w:p>
    <w:p w14:paraId="65F4FDC5" w14:textId="77777777" w:rsidR="00031C30" w:rsidRDefault="00031C30" w:rsidP="00031C30">
      <w:pPr>
        <w:pStyle w:val="ListParagraph"/>
        <w:ind w:left="1440"/>
        <w:rPr>
          <w:b/>
        </w:rPr>
      </w:pPr>
    </w:p>
    <w:p w14:paraId="02B86ABA" w14:textId="77777777" w:rsidR="00031C30" w:rsidRDefault="00031C30" w:rsidP="00031C30">
      <w:pPr>
        <w:pStyle w:val="ListParagraph"/>
        <w:ind w:left="1440"/>
        <w:rPr>
          <w:b/>
        </w:rPr>
      </w:pPr>
    </w:p>
    <w:p w14:paraId="77E31438" w14:textId="77777777" w:rsidR="00031C30" w:rsidRDefault="00031C30" w:rsidP="00031C30">
      <w:pPr>
        <w:pStyle w:val="ListParagraph"/>
        <w:ind w:left="1440"/>
        <w:rPr>
          <w:b/>
        </w:rPr>
      </w:pPr>
    </w:p>
    <w:p w14:paraId="5D8BA074" w14:textId="77777777" w:rsidR="00031C30" w:rsidRDefault="00031C30" w:rsidP="00031C30">
      <w:pPr>
        <w:pStyle w:val="ListParagraph"/>
        <w:ind w:left="1440"/>
        <w:rPr>
          <w:b/>
        </w:rPr>
      </w:pPr>
    </w:p>
    <w:p w14:paraId="50977980" w14:textId="77777777" w:rsidR="00031C30" w:rsidRDefault="00031C30" w:rsidP="00031C30">
      <w:pPr>
        <w:pStyle w:val="ListParagraph"/>
        <w:ind w:left="1440"/>
        <w:rPr>
          <w:b/>
        </w:rPr>
      </w:pPr>
    </w:p>
    <w:p w14:paraId="5E1D0AE6" w14:textId="77777777" w:rsidR="00031C30" w:rsidRDefault="00031C30" w:rsidP="00031C30">
      <w:pPr>
        <w:pStyle w:val="ListParagraph"/>
        <w:ind w:left="1440"/>
        <w:rPr>
          <w:b/>
        </w:rPr>
      </w:pPr>
    </w:p>
    <w:p w14:paraId="1B380CDF" w14:textId="77777777" w:rsidR="00031C30" w:rsidRPr="00FC22B4" w:rsidRDefault="00031C30" w:rsidP="00031C30">
      <w:pPr>
        <w:pStyle w:val="ListParagraph"/>
        <w:ind w:left="1440"/>
        <w:rPr>
          <w:b/>
        </w:rPr>
      </w:pPr>
    </w:p>
    <w:p w14:paraId="50528F64" w14:textId="77777777" w:rsidR="00031C30" w:rsidRPr="00FC22B4" w:rsidRDefault="00031C30" w:rsidP="00031C30">
      <w:pPr>
        <w:pStyle w:val="ListParagraph"/>
        <w:numPr>
          <w:ilvl w:val="0"/>
          <w:numId w:val="24"/>
        </w:numPr>
        <w:rPr>
          <w:b/>
        </w:rPr>
      </w:pPr>
      <w:r>
        <w:lastRenderedPageBreak/>
        <w:t>Connect to lab computer:</w:t>
      </w:r>
    </w:p>
    <w:p w14:paraId="0A53DB01" w14:textId="77777777" w:rsidR="00031C30" w:rsidRDefault="00031C30" w:rsidP="00031C30">
      <w:pPr>
        <w:pStyle w:val="ListParagraph"/>
        <w:ind w:left="1440"/>
        <w:rPr>
          <w:b/>
        </w:rPr>
      </w:pPr>
      <w:r>
        <w:rPr>
          <w:noProof/>
        </w:rPr>
        <w:drawing>
          <wp:inline distT="0" distB="0" distL="0" distR="0" wp14:anchorId="1CC22CEF" wp14:editId="60429222">
            <wp:extent cx="4324350" cy="4257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6983" w14:textId="77777777" w:rsidR="00031C30" w:rsidRDefault="00031C30" w:rsidP="00031C30">
      <w:pPr>
        <w:pStyle w:val="ListParagraph"/>
        <w:ind w:left="1440"/>
        <w:rPr>
          <w:b/>
        </w:rPr>
      </w:pPr>
    </w:p>
    <w:p w14:paraId="40ADB09D" w14:textId="77777777" w:rsidR="00031C30" w:rsidRDefault="00031C30" w:rsidP="00031C30">
      <w:pPr>
        <w:pStyle w:val="ListParagraph"/>
        <w:ind w:left="1440"/>
        <w:rPr>
          <w:b/>
        </w:rPr>
      </w:pPr>
    </w:p>
    <w:p w14:paraId="625D51B2" w14:textId="77777777" w:rsidR="00031C30" w:rsidRPr="005F60E7" w:rsidRDefault="00031C30" w:rsidP="00031C30">
      <w:pPr>
        <w:pStyle w:val="ListParagraph"/>
        <w:ind w:left="1440"/>
        <w:rPr>
          <w:b/>
        </w:rPr>
      </w:pPr>
    </w:p>
    <w:p w14:paraId="311411A0" w14:textId="77777777" w:rsidR="00031C30" w:rsidRDefault="00031C30" w:rsidP="00031C30">
      <w:pPr>
        <w:pStyle w:val="ListParagraph"/>
        <w:numPr>
          <w:ilvl w:val="0"/>
          <w:numId w:val="24"/>
        </w:numPr>
      </w:pPr>
      <w:r>
        <w:t xml:space="preserve">Build </w:t>
      </w:r>
      <w:proofErr w:type="spellStart"/>
      <w:r>
        <w:t>proxy.c</w:t>
      </w:r>
      <w:proofErr w:type="spellEnd"/>
      <w:r>
        <w:t>:</w:t>
      </w:r>
    </w:p>
    <w:p w14:paraId="69F4F98B" w14:textId="77777777" w:rsidR="00031C30" w:rsidRDefault="00031C30" w:rsidP="00031C30">
      <w:pPr>
        <w:pStyle w:val="ListParagraph"/>
        <w:ind w:left="1440"/>
      </w:pPr>
      <w:r>
        <w:rPr>
          <w:noProof/>
        </w:rPr>
        <w:drawing>
          <wp:inline distT="0" distB="0" distL="0" distR="0" wp14:anchorId="74ECFCDD" wp14:editId="42AD944F">
            <wp:extent cx="5372100" cy="17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4234" w14:textId="77777777" w:rsidR="00031C30" w:rsidRDefault="00031C30" w:rsidP="00031C30">
      <w:pPr>
        <w:pStyle w:val="ListParagraph"/>
        <w:ind w:left="1440"/>
      </w:pPr>
    </w:p>
    <w:p w14:paraId="4EF6B6A2" w14:textId="77777777" w:rsidR="00031C30" w:rsidRDefault="00031C30" w:rsidP="00031C30">
      <w:pPr>
        <w:pStyle w:val="ListParagraph"/>
        <w:ind w:left="1440"/>
      </w:pPr>
    </w:p>
    <w:p w14:paraId="69C93480" w14:textId="77777777" w:rsidR="00031C30" w:rsidRDefault="00031C30" w:rsidP="00031C30">
      <w:pPr>
        <w:pStyle w:val="ListParagraph"/>
        <w:numPr>
          <w:ilvl w:val="0"/>
          <w:numId w:val="24"/>
        </w:numPr>
      </w:pPr>
      <w:r>
        <w:t>Run proxy on correct port:</w:t>
      </w:r>
    </w:p>
    <w:p w14:paraId="66EFEF8F" w14:textId="77777777" w:rsidR="00031C30" w:rsidRDefault="00031C30" w:rsidP="00031C30">
      <w:pPr>
        <w:pStyle w:val="ListParagraph"/>
        <w:ind w:left="1440"/>
      </w:pPr>
      <w:r>
        <w:rPr>
          <w:noProof/>
        </w:rPr>
        <w:drawing>
          <wp:inline distT="0" distB="0" distL="0" distR="0" wp14:anchorId="181F7571" wp14:editId="09E92242">
            <wp:extent cx="4010025" cy="142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31B8" w14:textId="77777777" w:rsidR="00031C30" w:rsidRDefault="00031C30" w:rsidP="00031C30">
      <w:pPr>
        <w:pStyle w:val="ListParagraph"/>
        <w:ind w:left="1440"/>
      </w:pPr>
    </w:p>
    <w:p w14:paraId="576E217B" w14:textId="77777777" w:rsidR="00031C30" w:rsidRDefault="00031C30" w:rsidP="00031C30">
      <w:pPr>
        <w:pStyle w:val="ListParagraph"/>
        <w:ind w:left="1440"/>
      </w:pPr>
    </w:p>
    <w:p w14:paraId="37074A05" w14:textId="77777777" w:rsidR="00031C30" w:rsidRDefault="00031C30" w:rsidP="00031C30">
      <w:pPr>
        <w:pStyle w:val="ListParagraph"/>
        <w:ind w:left="1440"/>
      </w:pPr>
    </w:p>
    <w:p w14:paraId="2DAF6F98" w14:textId="77777777" w:rsidR="00031C30" w:rsidRDefault="00031C30" w:rsidP="00031C30">
      <w:pPr>
        <w:pStyle w:val="ListParagraph"/>
        <w:ind w:left="1440"/>
      </w:pPr>
    </w:p>
    <w:p w14:paraId="3E58E286" w14:textId="77777777" w:rsidR="00031C30" w:rsidRDefault="00031C30" w:rsidP="00031C30">
      <w:pPr>
        <w:pStyle w:val="ListParagraph"/>
        <w:ind w:left="1440"/>
      </w:pPr>
    </w:p>
    <w:p w14:paraId="72F71361" w14:textId="77777777" w:rsidR="00031C30" w:rsidRDefault="00031C30" w:rsidP="00031C30">
      <w:pPr>
        <w:pStyle w:val="ListParagraph"/>
        <w:ind w:left="1440"/>
      </w:pPr>
    </w:p>
    <w:p w14:paraId="0BAF753D" w14:textId="77777777" w:rsidR="00031C30" w:rsidRDefault="00031C30" w:rsidP="00031C30">
      <w:pPr>
        <w:pStyle w:val="ListParagraph"/>
        <w:ind w:left="1440"/>
      </w:pPr>
    </w:p>
    <w:p w14:paraId="65316885" w14:textId="77777777" w:rsidR="00031C30" w:rsidRDefault="00031C30" w:rsidP="00031C30">
      <w:pPr>
        <w:pStyle w:val="ListParagraph"/>
        <w:ind w:left="1440"/>
      </w:pPr>
    </w:p>
    <w:p w14:paraId="33839B78" w14:textId="77777777" w:rsidR="00031C30" w:rsidRDefault="00031C30" w:rsidP="00031C30">
      <w:pPr>
        <w:pStyle w:val="ListParagraph"/>
        <w:ind w:left="1440"/>
      </w:pPr>
    </w:p>
    <w:p w14:paraId="5AF02CAC" w14:textId="77777777" w:rsidR="00031C30" w:rsidRDefault="00031C30" w:rsidP="00031C30">
      <w:pPr>
        <w:pStyle w:val="ListParagraph"/>
        <w:ind w:left="1440"/>
      </w:pPr>
    </w:p>
    <w:p w14:paraId="4AEEB9C5" w14:textId="77777777" w:rsidR="00031C30" w:rsidRDefault="00031C30" w:rsidP="00031C30">
      <w:pPr>
        <w:pStyle w:val="ListParagraph"/>
        <w:ind w:left="1440"/>
      </w:pPr>
    </w:p>
    <w:p w14:paraId="43599B00" w14:textId="77777777" w:rsidR="00031C30" w:rsidRDefault="00031C30" w:rsidP="00031C30">
      <w:pPr>
        <w:pStyle w:val="ListParagraph"/>
        <w:ind w:left="1440"/>
      </w:pPr>
    </w:p>
    <w:p w14:paraId="5F9C2012" w14:textId="77777777" w:rsidR="00031C30" w:rsidRDefault="00031C30" w:rsidP="00031C30">
      <w:pPr>
        <w:pStyle w:val="ListParagraph"/>
        <w:ind w:left="1440"/>
      </w:pPr>
    </w:p>
    <w:p w14:paraId="038740EA" w14:textId="77777777" w:rsidR="00031C30" w:rsidRDefault="00031C30" w:rsidP="00031C30">
      <w:pPr>
        <w:pStyle w:val="ListParagraph"/>
        <w:numPr>
          <w:ilvl w:val="0"/>
          <w:numId w:val="24"/>
        </w:numPr>
      </w:pPr>
      <w:r>
        <w:lastRenderedPageBreak/>
        <w:t>Change proxy settings on internet browser:</w:t>
      </w:r>
    </w:p>
    <w:p w14:paraId="76D1F379" w14:textId="77777777" w:rsidR="00031C30" w:rsidRDefault="00031C30" w:rsidP="00031C30">
      <w:pPr>
        <w:ind w:left="360" w:firstLine="720"/>
      </w:pPr>
      <w:r>
        <w:rPr>
          <w:noProof/>
        </w:rPr>
        <w:drawing>
          <wp:inline distT="0" distB="0" distL="0" distR="0" wp14:anchorId="4FD3E5EA" wp14:editId="0F2814BB">
            <wp:extent cx="3672641" cy="45529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2172" cy="458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B011CB" wp14:editId="70A753A3">
            <wp:extent cx="4340051" cy="31051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8914" cy="311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5813" w14:textId="4ECD91B7" w:rsidR="00031C30" w:rsidRDefault="00031C30" w:rsidP="00031C30">
      <w:pPr>
        <w:pStyle w:val="ListParagraph"/>
        <w:numPr>
          <w:ilvl w:val="0"/>
          <w:numId w:val="24"/>
        </w:numPr>
      </w:pPr>
      <w:r>
        <w:t>Attempt accessing an http page in browser. If page displays in browser, proxy is configured correctly.</w:t>
      </w:r>
    </w:p>
    <w:p w14:paraId="3F5C077A" w14:textId="3F8BE9DA" w:rsidR="00031C30" w:rsidRPr="00031C30" w:rsidRDefault="00031C30" w:rsidP="00031C30">
      <w:pPr>
        <w:pStyle w:val="ListParagraph"/>
        <w:ind w:left="1440"/>
        <w:rPr>
          <w:b/>
        </w:rPr>
      </w:pPr>
      <w:r w:rsidRPr="00031C30">
        <w:rPr>
          <w:b/>
        </w:rPr>
        <w:lastRenderedPageBreak/>
        <w:t>Alternative method</w:t>
      </w:r>
      <w:r w:rsidR="00515474">
        <w:rPr>
          <w:b/>
        </w:rPr>
        <w:t>(after building proxy exe)</w:t>
      </w:r>
      <w:bookmarkStart w:id="0" w:name="_GoBack"/>
      <w:bookmarkEnd w:id="0"/>
      <w:r w:rsidRPr="00031C30">
        <w:rPr>
          <w:b/>
        </w:rPr>
        <w:t>:</w:t>
      </w:r>
    </w:p>
    <w:p w14:paraId="6FA0A350" w14:textId="56248856" w:rsidR="00031C30" w:rsidRDefault="00031C30" w:rsidP="00031C30">
      <w:pPr>
        <w:pStyle w:val="ListParagraph"/>
        <w:numPr>
          <w:ilvl w:val="0"/>
          <w:numId w:val="24"/>
        </w:numPr>
      </w:pPr>
      <w:r>
        <w:t>Create two putty sessions on the same lab computer, one to act as the server and the other as the client</w:t>
      </w:r>
    </w:p>
    <w:p w14:paraId="528F2A53" w14:textId="37A11802" w:rsidR="00031C30" w:rsidRDefault="00031C30" w:rsidP="00031C30">
      <w:pPr>
        <w:pStyle w:val="ListParagraph"/>
        <w:numPr>
          <w:ilvl w:val="0"/>
          <w:numId w:val="24"/>
        </w:numPr>
      </w:pPr>
      <w:r>
        <w:t>Run the following command on both sessions, with any open port you wish:</w:t>
      </w:r>
    </w:p>
    <w:p w14:paraId="3A22DEA4" w14:textId="427F9064" w:rsidR="00031C30" w:rsidRDefault="00031C30" w:rsidP="00031C30">
      <w:pPr>
        <w:pStyle w:val="ListParagraph"/>
        <w:ind w:left="1440"/>
      </w:pPr>
      <w:r>
        <w:rPr>
          <w:noProof/>
        </w:rPr>
        <w:drawing>
          <wp:inline distT="0" distB="0" distL="0" distR="0" wp14:anchorId="7188FB69" wp14:editId="2F21E5F4">
            <wp:extent cx="4410075" cy="180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227F" w14:textId="160EEFD0" w:rsidR="00031C30" w:rsidRDefault="00031C30" w:rsidP="00031C30">
      <w:pPr>
        <w:pStyle w:val="ListParagraph"/>
        <w:numPr>
          <w:ilvl w:val="0"/>
          <w:numId w:val="24"/>
        </w:numPr>
      </w:pPr>
      <w:r>
        <w:t>Run the proxy on the server session using the same port:</w:t>
      </w:r>
    </w:p>
    <w:p w14:paraId="61DA0927" w14:textId="69939596" w:rsidR="00031C30" w:rsidRDefault="00031C30" w:rsidP="00031C30">
      <w:pPr>
        <w:pStyle w:val="ListParagraph"/>
        <w:ind w:left="1440"/>
      </w:pPr>
      <w:r>
        <w:rPr>
          <w:noProof/>
        </w:rPr>
        <w:drawing>
          <wp:inline distT="0" distB="0" distL="0" distR="0" wp14:anchorId="386A3925" wp14:editId="5E1F15C9">
            <wp:extent cx="4067175" cy="180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85F7" w14:textId="3441962A" w:rsidR="00031C30" w:rsidRDefault="00031C30" w:rsidP="00031C30">
      <w:pPr>
        <w:pStyle w:val="ListParagraph"/>
        <w:numPr>
          <w:ilvl w:val="0"/>
          <w:numId w:val="24"/>
        </w:numPr>
      </w:pPr>
      <w:r>
        <w:t>Use the curl command from the client to return a web address:</w:t>
      </w:r>
    </w:p>
    <w:p w14:paraId="532AA9EA" w14:textId="121E4ECF" w:rsidR="00031C30" w:rsidRDefault="00031C30" w:rsidP="00031C30">
      <w:pPr>
        <w:pStyle w:val="ListParagraph"/>
        <w:ind w:left="1440"/>
      </w:pPr>
      <w:r>
        <w:rPr>
          <w:noProof/>
        </w:rPr>
        <w:drawing>
          <wp:inline distT="0" distB="0" distL="0" distR="0" wp14:anchorId="1FCFF61F" wp14:editId="0821C20E">
            <wp:extent cx="3124200" cy="133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05C3" w14:textId="0105C808" w:rsidR="00031C30" w:rsidRDefault="00031C30" w:rsidP="00031C30">
      <w:pPr>
        <w:pStyle w:val="ListParagraph"/>
        <w:ind w:left="1440"/>
      </w:pPr>
    </w:p>
    <w:p w14:paraId="55D77D4C" w14:textId="77777777" w:rsidR="00031C30" w:rsidRDefault="00031C30" w:rsidP="00031C30">
      <w:pPr>
        <w:pStyle w:val="ListParagraph"/>
        <w:ind w:left="1440"/>
      </w:pPr>
    </w:p>
    <w:p w14:paraId="0EA5EDDE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FB2231B"/>
    <w:multiLevelType w:val="hybridMultilevel"/>
    <w:tmpl w:val="2A324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30"/>
    <w:rsid w:val="00031C30"/>
    <w:rsid w:val="00515474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D6B7"/>
  <w15:chartTrackingRefBased/>
  <w15:docId w15:val="{D413E1AE-4FCC-43D1-A9D5-505FBFC47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1C30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31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INIUMFALCON\AppData\Roaming\Microsoft\Templates\Single%20spaced%20(blank)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(blank)(3)</Template>
  <TotalTime>8</TotalTime>
  <Pages>4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ALUMINIUMFALCON</dc:creator>
  <cp:keywords/>
  <dc:description/>
  <cp:lastModifiedBy>Ethan Gellerman</cp:lastModifiedBy>
  <cp:revision>2</cp:revision>
  <dcterms:created xsi:type="dcterms:W3CDTF">2018-10-02T01:13:00Z</dcterms:created>
  <dcterms:modified xsi:type="dcterms:W3CDTF">2018-10-02T01:22:00Z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